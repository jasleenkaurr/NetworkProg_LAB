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32BB" w14:textId="77777777" w:rsidR="00A9204E" w:rsidRDefault="00921DC8">
      <w:pPr>
        <w:rPr>
          <w:b/>
          <w:bCs/>
          <w:sz w:val="40"/>
          <w:szCs w:val="40"/>
          <w:lang w:val="en-IN"/>
        </w:rPr>
      </w:pPr>
      <w:r w:rsidRPr="00921DC8">
        <w:rPr>
          <w:b/>
          <w:bCs/>
          <w:sz w:val="40"/>
          <w:szCs w:val="40"/>
          <w:lang w:val="en-IN"/>
        </w:rPr>
        <w:t xml:space="preserve">Assignment </w:t>
      </w:r>
      <w:r w:rsidR="00EE2C1D">
        <w:rPr>
          <w:b/>
          <w:bCs/>
          <w:sz w:val="40"/>
          <w:szCs w:val="40"/>
          <w:lang w:val="en-IN"/>
        </w:rPr>
        <w:t>2</w:t>
      </w:r>
    </w:p>
    <w:p w14:paraId="555CEB0D" w14:textId="77777777" w:rsidR="00EE2C1D" w:rsidRDefault="00EE2C1D">
      <w:pPr>
        <w:rPr>
          <w:b/>
          <w:bCs/>
          <w:sz w:val="40"/>
          <w:szCs w:val="40"/>
          <w:lang w:val="en-IN"/>
        </w:rPr>
      </w:pPr>
      <w:r>
        <w:rPr>
          <w:b/>
          <w:bCs/>
          <w:u w:val="single"/>
          <w:lang w:val="en-IN"/>
        </w:rPr>
        <w:object w:dxaOrig="2060" w:dyaOrig="831" w14:anchorId="045BA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3pt;height:41.5pt" o:ole="">
            <v:imagedata r:id="rId9" o:title=""/>
          </v:shape>
          <o:OLEObject Type="Embed" ProgID="Package" ShapeID="_x0000_i1033" DrawAspect="Content" ObjectID="_1752952280" r:id="rId10"/>
        </w:object>
      </w:r>
    </w:p>
    <w:p w14:paraId="68B2379F" w14:textId="77777777" w:rsidR="00EE2C1D" w:rsidRDefault="00EE2C1D">
      <w:pPr>
        <w:rPr>
          <w:b/>
          <w:bCs/>
          <w:sz w:val="40"/>
          <w:szCs w:val="40"/>
          <w:lang w:val="en-IN"/>
        </w:rPr>
      </w:pPr>
    </w:p>
    <w:p w14:paraId="180CD02A" w14:textId="77777777" w:rsidR="00EE2C1D" w:rsidRPr="00EE2C1D" w:rsidRDefault="00EE2C1D">
      <w:pPr>
        <w:rPr>
          <w:lang w:val="en-IN"/>
        </w:rPr>
      </w:pPr>
      <w:r>
        <w:rPr>
          <w:lang w:val="en-IN"/>
        </w:rPr>
        <w:t>IN UBUNTU</w:t>
      </w:r>
    </w:p>
    <w:p w14:paraId="3E9AA955" w14:textId="77777777" w:rsidR="00EE2C1D" w:rsidRDefault="00EE2C1D">
      <w:pPr>
        <w:rPr>
          <w:lang w:val="en-IN"/>
        </w:rPr>
      </w:pPr>
      <w:r>
        <w:rPr>
          <w:lang w:val="en-IN"/>
        </w:rPr>
        <w:t>RUN FOLLOWING CODES IN TEXT EDITOR</w:t>
      </w:r>
    </w:p>
    <w:p w14:paraId="4E5F060F" w14:textId="77777777" w:rsidR="00EE2C1D" w:rsidRPr="00EE2C1D" w:rsidRDefault="00EE2C1D">
      <w:pPr>
        <w:rPr>
          <w:lang w:val="en-IN"/>
        </w:rPr>
      </w:pPr>
      <w:r>
        <w:rPr>
          <w:lang w:val="en-IN"/>
        </w:rPr>
        <w:t>SAVE THEM IN HOME</w:t>
      </w:r>
    </w:p>
    <w:p w14:paraId="2E7841AC" w14:textId="77777777" w:rsidR="00EE2C1D" w:rsidRPr="00921DC8" w:rsidRDefault="00EE2C1D">
      <w:pPr>
        <w:rPr>
          <w:b/>
          <w:bCs/>
          <w:sz w:val="40"/>
          <w:szCs w:val="40"/>
          <w:lang w:val="en-IN"/>
        </w:rPr>
      </w:pPr>
    </w:p>
    <w:p w14:paraId="567C1D41" w14:textId="77777777" w:rsidR="00921DC8" w:rsidRPr="00921DC8" w:rsidRDefault="00921DC8">
      <w:pPr>
        <w:rPr>
          <w:b/>
          <w:bCs/>
          <w:u w:val="single"/>
          <w:lang w:val="en-IN"/>
        </w:rPr>
      </w:pPr>
      <w:r w:rsidRPr="00921DC8">
        <w:rPr>
          <w:b/>
          <w:bCs/>
          <w:u w:val="single"/>
          <w:lang w:val="en-IN"/>
        </w:rPr>
        <w:t xml:space="preserve">CLIENT SIDE </w:t>
      </w:r>
      <w:proofErr w:type="gramStart"/>
      <w:r w:rsidRPr="00921DC8">
        <w:rPr>
          <w:b/>
          <w:bCs/>
          <w:u w:val="single"/>
          <w:lang w:val="en-IN"/>
        </w:rPr>
        <w:t>CODE(</w:t>
      </w:r>
      <w:proofErr w:type="gramEnd"/>
      <w:r w:rsidRPr="00921DC8">
        <w:rPr>
          <w:b/>
          <w:bCs/>
          <w:u w:val="single"/>
          <w:lang w:val="en-IN"/>
        </w:rPr>
        <w:t>C language)</w:t>
      </w:r>
    </w:p>
    <w:p w14:paraId="727B222C" w14:textId="77777777" w:rsidR="00921DC8" w:rsidRDefault="00921DC8">
      <w:pPr>
        <w:rPr>
          <w:lang w:val="en-IN"/>
        </w:rPr>
      </w:pPr>
    </w:p>
    <w:p w14:paraId="78DAF0D6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#include&lt;sys/types.h&gt;</w:t>
      </w:r>
    </w:p>
    <w:p w14:paraId="02562F84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#include&lt;sys/socket.h&gt;</w:t>
      </w:r>
    </w:p>
    <w:p w14:paraId="3F69927A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#include&lt;netdb.h&gt;</w:t>
      </w:r>
    </w:p>
    <w:p w14:paraId="50251CA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#include&lt;arpa/inet.h&gt;</w:t>
      </w:r>
    </w:p>
    <w:p w14:paraId="3AC9045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#include&lt;stdio.h&gt;</w:t>
      </w:r>
    </w:p>
    <w:p w14:paraId="4CB856FF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#include&lt;string.h&gt;</w:t>
      </w:r>
    </w:p>
    <w:p w14:paraId="56EE42DC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int </w:t>
      </w:r>
      <w:proofErr w:type="gramStart"/>
      <w:r w:rsidRPr="00921DC8">
        <w:rPr>
          <w:lang w:val="en-IN"/>
        </w:rPr>
        <w:t>main(</w:t>
      </w:r>
      <w:proofErr w:type="gramEnd"/>
      <w:r w:rsidRPr="00921DC8">
        <w:rPr>
          <w:lang w:val="en-IN"/>
        </w:rPr>
        <w:t xml:space="preserve">int </w:t>
      </w:r>
      <w:proofErr w:type="spellStart"/>
      <w:r w:rsidRPr="00921DC8">
        <w:rPr>
          <w:lang w:val="en-IN"/>
        </w:rPr>
        <w:t>argc,char</w:t>
      </w:r>
      <w:proofErr w:type="spellEnd"/>
      <w:r w:rsidRPr="00921DC8">
        <w:rPr>
          <w:lang w:val="en-IN"/>
        </w:rPr>
        <w:t xml:space="preserve"> **</w:t>
      </w:r>
      <w:proofErr w:type="spellStart"/>
      <w:r w:rsidRPr="00921DC8">
        <w:rPr>
          <w:lang w:val="en-IN"/>
        </w:rPr>
        <w:t>argv</w:t>
      </w:r>
      <w:proofErr w:type="spellEnd"/>
      <w:r w:rsidRPr="00921DC8">
        <w:rPr>
          <w:lang w:val="en-IN"/>
        </w:rPr>
        <w:t>)</w:t>
      </w:r>
    </w:p>
    <w:p w14:paraId="0D87E40B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{</w:t>
      </w:r>
    </w:p>
    <w:p w14:paraId="31441F9C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int </w:t>
      </w:r>
      <w:proofErr w:type="spellStart"/>
      <w:r w:rsidRPr="00921DC8">
        <w:rPr>
          <w:lang w:val="en-IN"/>
        </w:rPr>
        <w:t>sockfd</w:t>
      </w:r>
      <w:proofErr w:type="spellEnd"/>
      <w:r w:rsidRPr="00921DC8">
        <w:rPr>
          <w:lang w:val="en-IN"/>
        </w:rPr>
        <w:t>;</w:t>
      </w:r>
    </w:p>
    <w:p w14:paraId="1D7D848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char </w:t>
      </w:r>
      <w:proofErr w:type="spellStart"/>
      <w:proofErr w:type="gramStart"/>
      <w:r w:rsidRPr="00921DC8">
        <w:rPr>
          <w:lang w:val="en-IN"/>
        </w:rPr>
        <w:t>sendline</w:t>
      </w:r>
      <w:proofErr w:type="spellEnd"/>
      <w:r w:rsidRPr="00921DC8">
        <w:rPr>
          <w:lang w:val="en-IN"/>
        </w:rPr>
        <w:t>[</w:t>
      </w:r>
      <w:proofErr w:type="gramEnd"/>
      <w:r w:rsidRPr="00921DC8">
        <w:rPr>
          <w:lang w:val="en-IN"/>
        </w:rPr>
        <w:t>100];</w:t>
      </w:r>
    </w:p>
    <w:p w14:paraId="7353101A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char </w:t>
      </w:r>
      <w:proofErr w:type="spellStart"/>
      <w:proofErr w:type="gramStart"/>
      <w:r w:rsidRPr="00921DC8">
        <w:rPr>
          <w:lang w:val="en-IN"/>
        </w:rPr>
        <w:t>recvline</w:t>
      </w:r>
      <w:proofErr w:type="spellEnd"/>
      <w:r w:rsidRPr="00921DC8">
        <w:rPr>
          <w:lang w:val="en-IN"/>
        </w:rPr>
        <w:t>[</w:t>
      </w:r>
      <w:proofErr w:type="gramEnd"/>
      <w:r w:rsidRPr="00921DC8">
        <w:rPr>
          <w:lang w:val="en-IN"/>
        </w:rPr>
        <w:t>100];</w:t>
      </w:r>
    </w:p>
    <w:p w14:paraId="549DB173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struct </w:t>
      </w:r>
      <w:proofErr w:type="spellStart"/>
      <w:r w:rsidRPr="00921DC8">
        <w:rPr>
          <w:lang w:val="en-IN"/>
        </w:rPr>
        <w:t>sockaddr_in</w:t>
      </w:r>
      <w:proofErr w:type="spellEnd"/>
      <w:r w:rsidRPr="00921DC8">
        <w:rPr>
          <w:lang w:val="en-IN"/>
        </w:rPr>
        <w:t xml:space="preserve"> </w:t>
      </w:r>
      <w:proofErr w:type="spellStart"/>
      <w:r w:rsidRPr="00921DC8">
        <w:rPr>
          <w:lang w:val="en-IN"/>
        </w:rPr>
        <w:t>servaddr</w:t>
      </w:r>
      <w:proofErr w:type="spellEnd"/>
      <w:r w:rsidRPr="00921DC8">
        <w:rPr>
          <w:lang w:val="en-IN"/>
        </w:rPr>
        <w:t>;</w:t>
      </w:r>
    </w:p>
    <w:p w14:paraId="40AD7A4B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//</w:t>
      </w:r>
      <w:proofErr w:type="spellStart"/>
      <w:r w:rsidRPr="00921DC8">
        <w:rPr>
          <w:lang w:val="en-IN"/>
        </w:rPr>
        <w:t>sockfd</w:t>
      </w:r>
      <w:proofErr w:type="spellEnd"/>
      <w:r w:rsidRPr="00921DC8">
        <w:rPr>
          <w:lang w:val="en-IN"/>
        </w:rPr>
        <w:t>=</w:t>
      </w:r>
      <w:proofErr w:type="gramStart"/>
      <w:r w:rsidRPr="00921DC8">
        <w:rPr>
          <w:lang w:val="en-IN"/>
        </w:rPr>
        <w:t>socket(</w:t>
      </w:r>
      <w:proofErr w:type="gramEnd"/>
      <w:r w:rsidRPr="00921DC8">
        <w:rPr>
          <w:lang w:val="en-IN"/>
        </w:rPr>
        <w:t xml:space="preserve">int </w:t>
      </w:r>
      <w:proofErr w:type="spellStart"/>
      <w:r w:rsidRPr="00921DC8">
        <w:rPr>
          <w:lang w:val="en-IN"/>
        </w:rPr>
        <w:t>domain,int</w:t>
      </w:r>
      <w:proofErr w:type="spellEnd"/>
      <w:r w:rsidRPr="00921DC8">
        <w:rPr>
          <w:lang w:val="en-IN"/>
        </w:rPr>
        <w:t xml:space="preserve"> </w:t>
      </w:r>
      <w:proofErr w:type="spellStart"/>
      <w:r w:rsidRPr="00921DC8">
        <w:rPr>
          <w:lang w:val="en-IN"/>
        </w:rPr>
        <w:t>type,int</w:t>
      </w:r>
      <w:proofErr w:type="spellEnd"/>
      <w:r w:rsidRPr="00921DC8">
        <w:rPr>
          <w:lang w:val="en-IN"/>
        </w:rPr>
        <w:t xml:space="preserve"> </w:t>
      </w:r>
      <w:proofErr w:type="spellStart"/>
      <w:r w:rsidRPr="00921DC8">
        <w:rPr>
          <w:lang w:val="en-IN"/>
        </w:rPr>
        <w:t>prot</w:t>
      </w:r>
      <w:proofErr w:type="spellEnd"/>
      <w:r w:rsidRPr="00921DC8">
        <w:rPr>
          <w:lang w:val="en-IN"/>
        </w:rPr>
        <w:t>)</w:t>
      </w:r>
    </w:p>
    <w:p w14:paraId="5A397034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sockfd</w:t>
      </w:r>
      <w:proofErr w:type="spellEnd"/>
      <w:r w:rsidRPr="00921DC8">
        <w:rPr>
          <w:lang w:val="en-IN"/>
        </w:rPr>
        <w:t>=</w:t>
      </w:r>
      <w:proofErr w:type="gramStart"/>
      <w:r w:rsidRPr="00921DC8">
        <w:rPr>
          <w:lang w:val="en-IN"/>
        </w:rPr>
        <w:t>socket(</w:t>
      </w:r>
      <w:proofErr w:type="gramEnd"/>
      <w:r w:rsidRPr="00921DC8">
        <w:rPr>
          <w:lang w:val="en-IN"/>
        </w:rPr>
        <w:t>AF_INET,SOCK_STREAM,0);</w:t>
      </w:r>
    </w:p>
    <w:p w14:paraId="68925660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bzero</w:t>
      </w:r>
      <w:proofErr w:type="spellEnd"/>
      <w:r w:rsidRPr="00921DC8">
        <w:rPr>
          <w:lang w:val="en-IN"/>
        </w:rPr>
        <w:t>(&amp;</w:t>
      </w:r>
      <w:proofErr w:type="spellStart"/>
      <w:proofErr w:type="gramStart"/>
      <w:r w:rsidRPr="00921DC8">
        <w:rPr>
          <w:lang w:val="en-IN"/>
        </w:rPr>
        <w:t>servaddr,sizeof</w:t>
      </w:r>
      <w:proofErr w:type="spellEnd"/>
      <w:proofErr w:type="gramEnd"/>
      <w:r w:rsidRPr="00921DC8">
        <w:rPr>
          <w:lang w:val="en-IN"/>
        </w:rPr>
        <w:t>(</w:t>
      </w:r>
      <w:proofErr w:type="spellStart"/>
      <w:r w:rsidRPr="00921DC8">
        <w:rPr>
          <w:lang w:val="en-IN"/>
        </w:rPr>
        <w:t>servaddr</w:t>
      </w:r>
      <w:proofErr w:type="spellEnd"/>
      <w:r w:rsidRPr="00921DC8">
        <w:rPr>
          <w:lang w:val="en-IN"/>
        </w:rPr>
        <w:t>));</w:t>
      </w:r>
    </w:p>
    <w:p w14:paraId="510898C2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servaddr.sin_family</w:t>
      </w:r>
      <w:proofErr w:type="spellEnd"/>
      <w:r w:rsidRPr="00921DC8">
        <w:rPr>
          <w:lang w:val="en-IN"/>
        </w:rPr>
        <w:t>=AF_INET;</w:t>
      </w:r>
    </w:p>
    <w:p w14:paraId="51D93C4B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servaddr.sin_</w:t>
      </w:r>
      <w:proofErr w:type="gramStart"/>
      <w:r w:rsidRPr="00921DC8">
        <w:rPr>
          <w:lang w:val="en-IN"/>
        </w:rPr>
        <w:t>addr.s</w:t>
      </w:r>
      <w:proofErr w:type="gramEnd"/>
      <w:r w:rsidRPr="00921DC8">
        <w:rPr>
          <w:lang w:val="en-IN"/>
        </w:rPr>
        <w:t>_addr</w:t>
      </w:r>
      <w:proofErr w:type="spellEnd"/>
      <w:r w:rsidRPr="00921DC8">
        <w:rPr>
          <w:lang w:val="en-IN"/>
        </w:rPr>
        <w:t>=</w:t>
      </w:r>
      <w:proofErr w:type="spellStart"/>
      <w:r w:rsidRPr="00921DC8">
        <w:rPr>
          <w:lang w:val="en-IN"/>
        </w:rPr>
        <w:t>inet_addr</w:t>
      </w:r>
      <w:proofErr w:type="spellEnd"/>
      <w:r w:rsidRPr="00921DC8">
        <w:rPr>
          <w:lang w:val="en-IN"/>
        </w:rPr>
        <w:t>("127.0.0.1");</w:t>
      </w:r>
    </w:p>
    <w:p w14:paraId="15EADFB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servaddr.sin_port</w:t>
      </w:r>
      <w:proofErr w:type="spellEnd"/>
      <w:r w:rsidRPr="00921DC8">
        <w:rPr>
          <w:lang w:val="en-IN"/>
        </w:rPr>
        <w:t>=</w:t>
      </w:r>
      <w:proofErr w:type="spellStart"/>
      <w:proofErr w:type="gramStart"/>
      <w:r w:rsidRPr="00921DC8">
        <w:rPr>
          <w:lang w:val="en-IN"/>
        </w:rPr>
        <w:t>htons</w:t>
      </w:r>
      <w:proofErr w:type="spellEnd"/>
      <w:r w:rsidRPr="00921DC8">
        <w:rPr>
          <w:lang w:val="en-IN"/>
        </w:rPr>
        <w:t>(</w:t>
      </w:r>
      <w:proofErr w:type="gramEnd"/>
      <w:r w:rsidRPr="00921DC8">
        <w:rPr>
          <w:lang w:val="en-IN"/>
        </w:rPr>
        <w:t>10000);</w:t>
      </w:r>
    </w:p>
    <w:p w14:paraId="6E953A7B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//size of port address is 16 bits...0 to 65535</w:t>
      </w:r>
    </w:p>
    <w:p w14:paraId="6DF17A11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//</w:t>
      </w:r>
      <w:proofErr w:type="spellStart"/>
      <w:r w:rsidRPr="00921DC8">
        <w:rPr>
          <w:lang w:val="en-IN"/>
        </w:rPr>
        <w:t>htons</w:t>
      </w:r>
      <w:proofErr w:type="spellEnd"/>
      <w:r w:rsidRPr="00921DC8">
        <w:rPr>
          <w:lang w:val="en-IN"/>
        </w:rPr>
        <w:t>--&gt;to convert numeric value to port value</w:t>
      </w:r>
    </w:p>
    <w:p w14:paraId="63E4C1E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gramStart"/>
      <w:r w:rsidRPr="00921DC8">
        <w:rPr>
          <w:lang w:val="en-IN"/>
        </w:rPr>
        <w:t>connect(</w:t>
      </w:r>
      <w:proofErr w:type="spellStart"/>
      <w:proofErr w:type="gramEnd"/>
      <w:r w:rsidRPr="00921DC8">
        <w:rPr>
          <w:lang w:val="en-IN"/>
        </w:rPr>
        <w:t>sockfd</w:t>
      </w:r>
      <w:proofErr w:type="spellEnd"/>
      <w:r w:rsidRPr="00921DC8">
        <w:rPr>
          <w:lang w:val="en-IN"/>
        </w:rPr>
        <w:t xml:space="preserve">,(struct </w:t>
      </w:r>
      <w:proofErr w:type="spellStart"/>
      <w:r w:rsidRPr="00921DC8">
        <w:rPr>
          <w:lang w:val="en-IN"/>
        </w:rPr>
        <w:t>sockaddr</w:t>
      </w:r>
      <w:proofErr w:type="spellEnd"/>
      <w:r w:rsidRPr="00921DC8">
        <w:rPr>
          <w:lang w:val="en-IN"/>
        </w:rPr>
        <w:t xml:space="preserve"> *)&amp;</w:t>
      </w:r>
      <w:proofErr w:type="spellStart"/>
      <w:r w:rsidRPr="00921DC8">
        <w:rPr>
          <w:lang w:val="en-IN"/>
        </w:rPr>
        <w:t>servaddr,sizeof</w:t>
      </w:r>
      <w:proofErr w:type="spellEnd"/>
      <w:r w:rsidRPr="00921DC8">
        <w:rPr>
          <w:lang w:val="en-IN"/>
        </w:rPr>
        <w:t>(</w:t>
      </w:r>
      <w:proofErr w:type="spellStart"/>
      <w:r w:rsidRPr="00921DC8">
        <w:rPr>
          <w:lang w:val="en-IN"/>
        </w:rPr>
        <w:t>servaddr</w:t>
      </w:r>
      <w:proofErr w:type="spellEnd"/>
      <w:r w:rsidRPr="00921DC8">
        <w:rPr>
          <w:lang w:val="en-IN"/>
        </w:rPr>
        <w:t>));</w:t>
      </w:r>
    </w:p>
    <w:p w14:paraId="59EFB221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bzero</w:t>
      </w:r>
      <w:proofErr w:type="spellEnd"/>
      <w:r w:rsidRPr="00921DC8">
        <w:rPr>
          <w:lang w:val="en-IN"/>
        </w:rPr>
        <w:t>(sendline,100);</w:t>
      </w:r>
    </w:p>
    <w:p w14:paraId="5B917574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bzero</w:t>
      </w:r>
      <w:proofErr w:type="spellEnd"/>
      <w:r w:rsidRPr="00921DC8">
        <w:rPr>
          <w:lang w:val="en-IN"/>
        </w:rPr>
        <w:t>(recvline,100);</w:t>
      </w:r>
    </w:p>
    <w:p w14:paraId="7653B855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fgets</w:t>
      </w:r>
      <w:proofErr w:type="spellEnd"/>
      <w:r w:rsidRPr="00921DC8">
        <w:rPr>
          <w:lang w:val="en-IN"/>
        </w:rPr>
        <w:t>(sendline,</w:t>
      </w:r>
      <w:proofErr w:type="gramStart"/>
      <w:r w:rsidRPr="00921DC8">
        <w:rPr>
          <w:lang w:val="en-IN"/>
        </w:rPr>
        <w:t>100,stdin</w:t>
      </w:r>
      <w:proofErr w:type="gramEnd"/>
      <w:r w:rsidRPr="00921DC8">
        <w:rPr>
          <w:lang w:val="en-IN"/>
        </w:rPr>
        <w:t>);</w:t>
      </w:r>
    </w:p>
    <w:p w14:paraId="04D382E1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send(</w:t>
      </w:r>
      <w:proofErr w:type="spellStart"/>
      <w:proofErr w:type="gramStart"/>
      <w:r w:rsidRPr="00921DC8">
        <w:rPr>
          <w:lang w:val="en-IN"/>
        </w:rPr>
        <w:t>sockfd,sendline</w:t>
      </w:r>
      <w:proofErr w:type="gramEnd"/>
      <w:r w:rsidRPr="00921DC8">
        <w:rPr>
          <w:lang w:val="en-IN"/>
        </w:rPr>
        <w:t>,strlen</w:t>
      </w:r>
      <w:proofErr w:type="spellEnd"/>
      <w:r w:rsidRPr="00921DC8">
        <w:rPr>
          <w:lang w:val="en-IN"/>
        </w:rPr>
        <w:t>(</w:t>
      </w:r>
      <w:proofErr w:type="spellStart"/>
      <w:r w:rsidRPr="00921DC8">
        <w:rPr>
          <w:lang w:val="en-IN"/>
        </w:rPr>
        <w:t>sendline</w:t>
      </w:r>
      <w:proofErr w:type="spellEnd"/>
      <w:r w:rsidRPr="00921DC8">
        <w:rPr>
          <w:lang w:val="en-IN"/>
        </w:rPr>
        <w:t>),0);</w:t>
      </w:r>
    </w:p>
    <w:p w14:paraId="415097BA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recv</w:t>
      </w:r>
      <w:proofErr w:type="spellEnd"/>
      <w:r w:rsidRPr="00921DC8">
        <w:rPr>
          <w:lang w:val="en-IN"/>
        </w:rPr>
        <w:t>(</w:t>
      </w:r>
      <w:proofErr w:type="spellStart"/>
      <w:proofErr w:type="gramStart"/>
      <w:r w:rsidRPr="00921DC8">
        <w:rPr>
          <w:lang w:val="en-IN"/>
        </w:rPr>
        <w:t>sockfd,recvline</w:t>
      </w:r>
      <w:proofErr w:type="gramEnd"/>
      <w:r w:rsidRPr="00921DC8">
        <w:rPr>
          <w:lang w:val="en-IN"/>
        </w:rPr>
        <w:t>,strlen</w:t>
      </w:r>
      <w:proofErr w:type="spellEnd"/>
      <w:r w:rsidRPr="00921DC8">
        <w:rPr>
          <w:lang w:val="en-IN"/>
        </w:rPr>
        <w:t>(</w:t>
      </w:r>
      <w:proofErr w:type="spellStart"/>
      <w:r w:rsidRPr="00921DC8">
        <w:rPr>
          <w:lang w:val="en-IN"/>
        </w:rPr>
        <w:t>recvline</w:t>
      </w:r>
      <w:proofErr w:type="spellEnd"/>
      <w:r w:rsidRPr="00921DC8">
        <w:rPr>
          <w:lang w:val="en-IN"/>
        </w:rPr>
        <w:t>),0);</w:t>
      </w:r>
    </w:p>
    <w:p w14:paraId="4BD997E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 </w:t>
      </w:r>
      <w:proofErr w:type="spellStart"/>
      <w:r w:rsidRPr="00921DC8">
        <w:rPr>
          <w:lang w:val="en-IN"/>
        </w:rPr>
        <w:t>printf</w:t>
      </w:r>
      <w:proofErr w:type="spellEnd"/>
      <w:r w:rsidRPr="00921DC8">
        <w:rPr>
          <w:lang w:val="en-IN"/>
        </w:rPr>
        <w:t>("%s</w:t>
      </w:r>
      <w:proofErr w:type="gramStart"/>
      <w:r w:rsidRPr="00921DC8">
        <w:rPr>
          <w:lang w:val="en-IN"/>
        </w:rPr>
        <w:t>",</w:t>
      </w:r>
      <w:proofErr w:type="spellStart"/>
      <w:r w:rsidRPr="00921DC8">
        <w:rPr>
          <w:lang w:val="en-IN"/>
        </w:rPr>
        <w:t>recvline</w:t>
      </w:r>
      <w:proofErr w:type="spellEnd"/>
      <w:proofErr w:type="gramEnd"/>
      <w:r w:rsidRPr="00921DC8">
        <w:rPr>
          <w:lang w:val="en-IN"/>
        </w:rPr>
        <w:t>);</w:t>
      </w:r>
    </w:p>
    <w:p w14:paraId="75A66BBC" w14:textId="77777777" w:rsid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}  </w:t>
      </w:r>
    </w:p>
    <w:p w14:paraId="0C80092E" w14:textId="77777777" w:rsidR="00921DC8" w:rsidRDefault="00921DC8">
      <w:pPr>
        <w:rPr>
          <w:lang w:val="en-IN"/>
        </w:rPr>
      </w:pPr>
    </w:p>
    <w:p w14:paraId="26ECE32F" w14:textId="77777777" w:rsidR="00EE2C1D" w:rsidRDefault="00EE2C1D">
      <w:pPr>
        <w:rPr>
          <w:lang w:val="en-IN"/>
        </w:rPr>
      </w:pPr>
    </w:p>
    <w:p w14:paraId="68D441C3" w14:textId="77777777" w:rsidR="00EE2C1D" w:rsidRDefault="00EE2C1D">
      <w:pPr>
        <w:rPr>
          <w:lang w:val="en-IN"/>
        </w:rPr>
      </w:pPr>
    </w:p>
    <w:p w14:paraId="31EBBED1" w14:textId="77777777" w:rsidR="00EE2C1D" w:rsidRDefault="00EE2C1D">
      <w:pPr>
        <w:rPr>
          <w:lang w:val="en-IN"/>
        </w:rPr>
      </w:pPr>
    </w:p>
    <w:p w14:paraId="3C041DC2" w14:textId="77777777" w:rsidR="00EE2C1D" w:rsidRDefault="00EE2C1D">
      <w:pPr>
        <w:rPr>
          <w:lang w:val="en-IN"/>
        </w:rPr>
      </w:pPr>
    </w:p>
    <w:p w14:paraId="04F68069" w14:textId="77777777" w:rsidR="00EE2C1D" w:rsidRDefault="00EE2C1D">
      <w:pPr>
        <w:rPr>
          <w:lang w:val="en-IN"/>
        </w:rPr>
      </w:pPr>
    </w:p>
    <w:p w14:paraId="7FA8E2F4" w14:textId="77777777" w:rsidR="00EE2C1D" w:rsidRDefault="00EE2C1D">
      <w:pPr>
        <w:rPr>
          <w:lang w:val="en-IN"/>
        </w:rPr>
      </w:pPr>
    </w:p>
    <w:p w14:paraId="0D17AE4B" w14:textId="77777777" w:rsidR="00EE2C1D" w:rsidRDefault="00EE2C1D">
      <w:pPr>
        <w:rPr>
          <w:lang w:val="en-IN"/>
        </w:rPr>
      </w:pPr>
    </w:p>
    <w:p w14:paraId="60862C44" w14:textId="77777777" w:rsidR="00EE2C1D" w:rsidRDefault="00EE2C1D">
      <w:pPr>
        <w:rPr>
          <w:lang w:val="en-IN"/>
        </w:rPr>
      </w:pPr>
    </w:p>
    <w:p w14:paraId="165D0F50" w14:textId="77777777" w:rsidR="00EE2C1D" w:rsidRDefault="00EE2C1D">
      <w:pPr>
        <w:rPr>
          <w:lang w:val="en-IN"/>
        </w:rPr>
      </w:pPr>
    </w:p>
    <w:p w14:paraId="0B21250A" w14:textId="77777777" w:rsidR="00EE2C1D" w:rsidRDefault="00EE2C1D">
      <w:pPr>
        <w:rPr>
          <w:lang w:val="en-IN"/>
        </w:rPr>
      </w:pPr>
    </w:p>
    <w:p w14:paraId="1196B439" w14:textId="77777777" w:rsidR="00EE2C1D" w:rsidRDefault="00EE2C1D">
      <w:pPr>
        <w:rPr>
          <w:lang w:val="en-IN"/>
        </w:rPr>
      </w:pPr>
    </w:p>
    <w:p w14:paraId="5D8C9C0A" w14:textId="77777777" w:rsidR="00EE2C1D" w:rsidRDefault="00EE2C1D">
      <w:pPr>
        <w:rPr>
          <w:lang w:val="en-IN"/>
        </w:rPr>
      </w:pPr>
    </w:p>
    <w:p w14:paraId="764B0159" w14:textId="77777777" w:rsidR="00921DC8" w:rsidRDefault="00921DC8">
      <w:pPr>
        <w:rPr>
          <w:lang w:val="en-IN"/>
        </w:rPr>
      </w:pPr>
    </w:p>
    <w:p w14:paraId="367FABBE" w14:textId="77777777" w:rsidR="00EE2C1D" w:rsidRDefault="00EE2C1D">
      <w:pPr>
        <w:rPr>
          <w:lang w:val="en-IN"/>
        </w:rPr>
      </w:pPr>
    </w:p>
    <w:p w14:paraId="5AEC6DF7" w14:textId="77777777" w:rsidR="00921DC8" w:rsidRDefault="00921DC8">
      <w:pPr>
        <w:rPr>
          <w:b/>
          <w:bCs/>
          <w:u w:val="single"/>
          <w:lang w:val="en-IN"/>
        </w:rPr>
      </w:pPr>
      <w:r w:rsidRPr="00921DC8">
        <w:rPr>
          <w:b/>
          <w:bCs/>
          <w:u w:val="single"/>
          <w:lang w:val="en-IN"/>
        </w:rPr>
        <w:t xml:space="preserve">SERVER SIDE </w:t>
      </w:r>
      <w:proofErr w:type="gramStart"/>
      <w:r w:rsidRPr="00921DC8">
        <w:rPr>
          <w:b/>
          <w:bCs/>
          <w:u w:val="single"/>
          <w:lang w:val="en-IN"/>
        </w:rPr>
        <w:t>CODE(</w:t>
      </w:r>
      <w:proofErr w:type="gramEnd"/>
      <w:r w:rsidRPr="00921DC8">
        <w:rPr>
          <w:b/>
          <w:bCs/>
          <w:u w:val="single"/>
          <w:lang w:val="en-IN"/>
        </w:rPr>
        <w:t>C language)</w:t>
      </w:r>
    </w:p>
    <w:p w14:paraId="3B4383AF" w14:textId="77777777" w:rsidR="00921DC8" w:rsidRPr="00921DC8" w:rsidRDefault="00921DC8">
      <w:pPr>
        <w:rPr>
          <w:lang w:val="en-IN"/>
        </w:rPr>
      </w:pPr>
    </w:p>
    <w:p w14:paraId="281F9A15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#include&lt;sys/types.h&gt;</w:t>
      </w:r>
    </w:p>
    <w:p w14:paraId="5F66D25F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#include&lt;sys/socket.h&gt;</w:t>
      </w:r>
    </w:p>
    <w:p w14:paraId="06A16FF1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#include&lt;netdb.h&gt;</w:t>
      </w:r>
    </w:p>
    <w:p w14:paraId="7A50137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#include&lt;arpa/inet.h&gt;</w:t>
      </w:r>
    </w:p>
    <w:p w14:paraId="6D07AECB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#include&lt;stdio.h&gt;</w:t>
      </w:r>
    </w:p>
    <w:p w14:paraId="5AC9979B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#include&lt;string.h&gt;</w:t>
      </w:r>
    </w:p>
    <w:p w14:paraId="02CA0AE0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#include&lt;fcntl.h&gt;</w:t>
      </w:r>
    </w:p>
    <w:p w14:paraId="1C0FE6A1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>#include&lt;unistd.h&gt;</w:t>
      </w:r>
    </w:p>
    <w:p w14:paraId="290F6B42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int </w:t>
      </w:r>
      <w:proofErr w:type="gramStart"/>
      <w:r w:rsidRPr="00921DC8">
        <w:rPr>
          <w:lang w:val="en-IN"/>
        </w:rPr>
        <w:t>main(</w:t>
      </w:r>
      <w:proofErr w:type="gramEnd"/>
      <w:r w:rsidRPr="00921DC8">
        <w:rPr>
          <w:lang w:val="en-IN"/>
        </w:rPr>
        <w:t>){</w:t>
      </w:r>
    </w:p>
    <w:p w14:paraId="4F92995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char </w:t>
      </w:r>
      <w:proofErr w:type="gramStart"/>
      <w:r w:rsidRPr="00921DC8">
        <w:rPr>
          <w:lang w:val="en-IN"/>
        </w:rPr>
        <w:t>str[</w:t>
      </w:r>
      <w:proofErr w:type="gramEnd"/>
      <w:r w:rsidRPr="00921DC8">
        <w:rPr>
          <w:lang w:val="en-IN"/>
        </w:rPr>
        <w:t>100];</w:t>
      </w:r>
    </w:p>
    <w:p w14:paraId="4612958C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int </w:t>
      </w:r>
      <w:proofErr w:type="spellStart"/>
      <w:r w:rsidRPr="00921DC8">
        <w:rPr>
          <w:lang w:val="en-IN"/>
        </w:rPr>
        <w:t>listen_</w:t>
      </w:r>
      <w:proofErr w:type="gramStart"/>
      <w:r w:rsidRPr="00921DC8">
        <w:rPr>
          <w:lang w:val="en-IN"/>
        </w:rPr>
        <w:t>fd,comm</w:t>
      </w:r>
      <w:proofErr w:type="gramEnd"/>
      <w:r w:rsidRPr="00921DC8">
        <w:rPr>
          <w:lang w:val="en-IN"/>
        </w:rPr>
        <w:t>_fd</w:t>
      </w:r>
      <w:proofErr w:type="spellEnd"/>
      <w:r w:rsidRPr="00921DC8">
        <w:rPr>
          <w:lang w:val="en-IN"/>
        </w:rPr>
        <w:t>;</w:t>
      </w:r>
    </w:p>
    <w:p w14:paraId="51FFF300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struct </w:t>
      </w:r>
      <w:proofErr w:type="spellStart"/>
      <w:r w:rsidRPr="00921DC8">
        <w:rPr>
          <w:lang w:val="en-IN"/>
        </w:rPr>
        <w:t>sockaddr_in</w:t>
      </w:r>
      <w:proofErr w:type="spellEnd"/>
      <w:r w:rsidRPr="00921DC8">
        <w:rPr>
          <w:lang w:val="en-IN"/>
        </w:rPr>
        <w:t xml:space="preserve"> </w:t>
      </w:r>
      <w:proofErr w:type="spellStart"/>
      <w:r w:rsidRPr="00921DC8">
        <w:rPr>
          <w:lang w:val="en-IN"/>
        </w:rPr>
        <w:t>servaddr</w:t>
      </w:r>
      <w:proofErr w:type="spellEnd"/>
      <w:r w:rsidRPr="00921DC8">
        <w:rPr>
          <w:lang w:val="en-IN"/>
        </w:rPr>
        <w:t>;</w:t>
      </w:r>
    </w:p>
    <w:p w14:paraId="631A2A5A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listen_fd</w:t>
      </w:r>
      <w:proofErr w:type="spellEnd"/>
      <w:r w:rsidRPr="00921DC8">
        <w:rPr>
          <w:lang w:val="en-IN"/>
        </w:rPr>
        <w:t>=</w:t>
      </w:r>
      <w:proofErr w:type="gramStart"/>
      <w:r w:rsidRPr="00921DC8">
        <w:rPr>
          <w:lang w:val="en-IN"/>
        </w:rPr>
        <w:t>socket(</w:t>
      </w:r>
      <w:proofErr w:type="gramEnd"/>
      <w:r w:rsidRPr="00921DC8">
        <w:rPr>
          <w:lang w:val="en-IN"/>
        </w:rPr>
        <w:t>AF_INET,SOCK_STREAM,0);</w:t>
      </w:r>
    </w:p>
    <w:p w14:paraId="7DD7B959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bzero</w:t>
      </w:r>
      <w:proofErr w:type="spellEnd"/>
      <w:r w:rsidRPr="00921DC8">
        <w:rPr>
          <w:lang w:val="en-IN"/>
        </w:rPr>
        <w:t>(&amp;</w:t>
      </w:r>
      <w:proofErr w:type="spellStart"/>
      <w:proofErr w:type="gramStart"/>
      <w:r w:rsidRPr="00921DC8">
        <w:rPr>
          <w:lang w:val="en-IN"/>
        </w:rPr>
        <w:t>servaddr,sizeof</w:t>
      </w:r>
      <w:proofErr w:type="spellEnd"/>
      <w:proofErr w:type="gramEnd"/>
      <w:r w:rsidRPr="00921DC8">
        <w:rPr>
          <w:lang w:val="en-IN"/>
        </w:rPr>
        <w:t>(</w:t>
      </w:r>
      <w:proofErr w:type="spellStart"/>
      <w:r w:rsidRPr="00921DC8">
        <w:rPr>
          <w:lang w:val="en-IN"/>
        </w:rPr>
        <w:t>servaddr</w:t>
      </w:r>
      <w:proofErr w:type="spellEnd"/>
      <w:r w:rsidRPr="00921DC8">
        <w:rPr>
          <w:lang w:val="en-IN"/>
        </w:rPr>
        <w:t>));</w:t>
      </w:r>
    </w:p>
    <w:p w14:paraId="57EE98CC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servaddr.sin_family</w:t>
      </w:r>
      <w:proofErr w:type="spellEnd"/>
      <w:r w:rsidRPr="00921DC8">
        <w:rPr>
          <w:lang w:val="en-IN"/>
        </w:rPr>
        <w:t>=AF_INET;</w:t>
      </w:r>
    </w:p>
    <w:p w14:paraId="7768A18C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servaddr.sin_</w:t>
      </w:r>
      <w:proofErr w:type="gramStart"/>
      <w:r w:rsidRPr="00921DC8">
        <w:rPr>
          <w:lang w:val="en-IN"/>
        </w:rPr>
        <w:t>addr.s</w:t>
      </w:r>
      <w:proofErr w:type="gramEnd"/>
      <w:r w:rsidRPr="00921DC8">
        <w:rPr>
          <w:lang w:val="en-IN"/>
        </w:rPr>
        <w:t>_addr</w:t>
      </w:r>
      <w:proofErr w:type="spellEnd"/>
      <w:r w:rsidRPr="00921DC8">
        <w:rPr>
          <w:lang w:val="en-IN"/>
        </w:rPr>
        <w:t>=</w:t>
      </w:r>
      <w:proofErr w:type="spellStart"/>
      <w:r w:rsidRPr="00921DC8">
        <w:rPr>
          <w:lang w:val="en-IN"/>
        </w:rPr>
        <w:t>htonl</w:t>
      </w:r>
      <w:proofErr w:type="spellEnd"/>
      <w:r w:rsidRPr="00921DC8">
        <w:rPr>
          <w:lang w:val="en-IN"/>
        </w:rPr>
        <w:t>(INADDR_ANY);</w:t>
      </w:r>
    </w:p>
    <w:p w14:paraId="040A771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servaddr.sin_port</w:t>
      </w:r>
      <w:proofErr w:type="spellEnd"/>
      <w:r w:rsidRPr="00921DC8">
        <w:rPr>
          <w:lang w:val="en-IN"/>
        </w:rPr>
        <w:t>=</w:t>
      </w:r>
      <w:proofErr w:type="spellStart"/>
      <w:proofErr w:type="gramStart"/>
      <w:r w:rsidRPr="00921DC8">
        <w:rPr>
          <w:lang w:val="en-IN"/>
        </w:rPr>
        <w:t>htons</w:t>
      </w:r>
      <w:proofErr w:type="spellEnd"/>
      <w:r w:rsidRPr="00921DC8">
        <w:rPr>
          <w:lang w:val="en-IN"/>
        </w:rPr>
        <w:t>(</w:t>
      </w:r>
      <w:proofErr w:type="gramEnd"/>
      <w:r w:rsidRPr="00921DC8">
        <w:rPr>
          <w:lang w:val="en-IN"/>
        </w:rPr>
        <w:t>10000);</w:t>
      </w:r>
    </w:p>
    <w:p w14:paraId="20877151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//</w:t>
      </w:r>
      <w:proofErr w:type="spellStart"/>
      <w:r w:rsidRPr="00921DC8">
        <w:rPr>
          <w:lang w:val="en-IN"/>
        </w:rPr>
        <w:t>htonl</w:t>
      </w:r>
      <w:proofErr w:type="spellEnd"/>
      <w:r w:rsidRPr="00921DC8">
        <w:rPr>
          <w:lang w:val="en-IN"/>
        </w:rPr>
        <w:t xml:space="preserve">--&gt;to network </w:t>
      </w:r>
      <w:proofErr w:type="gramStart"/>
      <w:r w:rsidRPr="00921DC8">
        <w:rPr>
          <w:lang w:val="en-IN"/>
        </w:rPr>
        <w:t>layer(</w:t>
      </w:r>
      <w:proofErr w:type="gramEnd"/>
      <w:r w:rsidRPr="00921DC8">
        <w:rPr>
          <w:lang w:val="en-IN"/>
        </w:rPr>
        <w:t>IP address)</w:t>
      </w:r>
    </w:p>
    <w:p w14:paraId="0713009A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//</w:t>
      </w:r>
      <w:proofErr w:type="spellStart"/>
      <w:r w:rsidRPr="00921DC8">
        <w:rPr>
          <w:lang w:val="en-IN"/>
        </w:rPr>
        <w:t>htons</w:t>
      </w:r>
      <w:proofErr w:type="spellEnd"/>
      <w:r w:rsidRPr="00921DC8">
        <w:rPr>
          <w:lang w:val="en-IN"/>
        </w:rPr>
        <w:t xml:space="preserve">--&gt;to network </w:t>
      </w:r>
      <w:proofErr w:type="gramStart"/>
      <w:r w:rsidRPr="00921DC8">
        <w:rPr>
          <w:lang w:val="en-IN"/>
        </w:rPr>
        <w:t>segment(</w:t>
      </w:r>
      <w:proofErr w:type="gramEnd"/>
      <w:r w:rsidRPr="00921DC8">
        <w:rPr>
          <w:lang w:val="en-IN"/>
        </w:rPr>
        <w:t>port number)</w:t>
      </w:r>
    </w:p>
    <w:p w14:paraId="7F0AD50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gramStart"/>
      <w:r w:rsidRPr="00921DC8">
        <w:rPr>
          <w:lang w:val="en-IN"/>
        </w:rPr>
        <w:t>bind(</w:t>
      </w:r>
      <w:proofErr w:type="spellStart"/>
      <w:proofErr w:type="gramEnd"/>
      <w:r w:rsidRPr="00921DC8">
        <w:rPr>
          <w:lang w:val="en-IN"/>
        </w:rPr>
        <w:t>listen_fd</w:t>
      </w:r>
      <w:proofErr w:type="spellEnd"/>
      <w:r w:rsidRPr="00921DC8">
        <w:rPr>
          <w:lang w:val="en-IN"/>
        </w:rPr>
        <w:t xml:space="preserve">,(struct </w:t>
      </w:r>
      <w:proofErr w:type="spellStart"/>
      <w:r w:rsidRPr="00921DC8">
        <w:rPr>
          <w:lang w:val="en-IN"/>
        </w:rPr>
        <w:t>sockaddr</w:t>
      </w:r>
      <w:proofErr w:type="spellEnd"/>
      <w:r w:rsidRPr="00921DC8">
        <w:rPr>
          <w:lang w:val="en-IN"/>
        </w:rPr>
        <w:t>*)&amp;</w:t>
      </w:r>
      <w:proofErr w:type="spellStart"/>
      <w:r w:rsidRPr="00921DC8">
        <w:rPr>
          <w:lang w:val="en-IN"/>
        </w:rPr>
        <w:t>servaddr,sizeof</w:t>
      </w:r>
      <w:proofErr w:type="spellEnd"/>
      <w:r w:rsidRPr="00921DC8">
        <w:rPr>
          <w:lang w:val="en-IN"/>
        </w:rPr>
        <w:t>(</w:t>
      </w:r>
      <w:proofErr w:type="spellStart"/>
      <w:r w:rsidRPr="00921DC8">
        <w:rPr>
          <w:lang w:val="en-IN"/>
        </w:rPr>
        <w:t>servaddr</w:t>
      </w:r>
      <w:proofErr w:type="spellEnd"/>
      <w:r w:rsidRPr="00921DC8">
        <w:rPr>
          <w:lang w:val="en-IN"/>
        </w:rPr>
        <w:t>));</w:t>
      </w:r>
    </w:p>
    <w:p w14:paraId="5D9C745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listen(listen_fd,3);</w:t>
      </w:r>
    </w:p>
    <w:p w14:paraId="562924C5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comm_fd</w:t>
      </w:r>
      <w:proofErr w:type="spellEnd"/>
      <w:r w:rsidRPr="00921DC8">
        <w:rPr>
          <w:lang w:val="en-IN"/>
        </w:rPr>
        <w:t>=</w:t>
      </w:r>
      <w:proofErr w:type="gramStart"/>
      <w:r w:rsidRPr="00921DC8">
        <w:rPr>
          <w:lang w:val="en-IN"/>
        </w:rPr>
        <w:t>accept(</w:t>
      </w:r>
      <w:proofErr w:type="spellStart"/>
      <w:proofErr w:type="gramEnd"/>
      <w:r w:rsidRPr="00921DC8">
        <w:rPr>
          <w:lang w:val="en-IN"/>
        </w:rPr>
        <w:t>listen_fd</w:t>
      </w:r>
      <w:proofErr w:type="spellEnd"/>
      <w:r w:rsidRPr="00921DC8">
        <w:rPr>
          <w:lang w:val="en-IN"/>
        </w:rPr>
        <w:t xml:space="preserve">,(struct </w:t>
      </w:r>
      <w:proofErr w:type="spellStart"/>
      <w:r w:rsidRPr="00921DC8">
        <w:rPr>
          <w:lang w:val="en-IN"/>
        </w:rPr>
        <w:t>sockaddr</w:t>
      </w:r>
      <w:proofErr w:type="spellEnd"/>
      <w:r w:rsidRPr="00921DC8">
        <w:rPr>
          <w:lang w:val="en-IN"/>
        </w:rPr>
        <w:t xml:space="preserve"> *)NULL,NULL);</w:t>
      </w:r>
    </w:p>
    <w:p w14:paraId="0374859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//typecasting </w:t>
      </w:r>
      <w:proofErr w:type="spellStart"/>
      <w:r w:rsidRPr="00921DC8">
        <w:rPr>
          <w:lang w:val="en-IN"/>
        </w:rPr>
        <w:t>upprwala</w:t>
      </w:r>
      <w:proofErr w:type="spellEnd"/>
    </w:p>
    <w:p w14:paraId="2836AF07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bzero</w:t>
      </w:r>
      <w:proofErr w:type="spellEnd"/>
      <w:r w:rsidRPr="00921DC8">
        <w:rPr>
          <w:lang w:val="en-IN"/>
        </w:rPr>
        <w:t>(str,100);</w:t>
      </w:r>
    </w:p>
    <w:p w14:paraId="54E574F6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r w:rsidRPr="00921DC8">
        <w:rPr>
          <w:lang w:val="en-IN"/>
        </w:rPr>
        <w:t>recv</w:t>
      </w:r>
      <w:proofErr w:type="spellEnd"/>
      <w:r w:rsidRPr="00921DC8">
        <w:rPr>
          <w:lang w:val="en-IN"/>
        </w:rPr>
        <w:t>(comm_</w:t>
      </w:r>
      <w:proofErr w:type="gramStart"/>
      <w:r w:rsidRPr="00921DC8">
        <w:rPr>
          <w:lang w:val="en-IN"/>
        </w:rPr>
        <w:t>fd,str</w:t>
      </w:r>
      <w:proofErr w:type="gramEnd"/>
      <w:r w:rsidRPr="00921DC8">
        <w:rPr>
          <w:lang w:val="en-IN"/>
        </w:rPr>
        <w:t>,100,0);</w:t>
      </w:r>
    </w:p>
    <w:p w14:paraId="01C4DDE8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</w:t>
      </w:r>
      <w:proofErr w:type="spellStart"/>
      <w:proofErr w:type="gramStart"/>
      <w:r w:rsidRPr="00921DC8">
        <w:rPr>
          <w:lang w:val="en-IN"/>
        </w:rPr>
        <w:t>printf</w:t>
      </w:r>
      <w:proofErr w:type="spellEnd"/>
      <w:r w:rsidRPr="00921DC8">
        <w:rPr>
          <w:lang w:val="en-IN"/>
        </w:rPr>
        <w:t>(</w:t>
      </w:r>
      <w:proofErr w:type="gramEnd"/>
      <w:r w:rsidRPr="00921DC8">
        <w:rPr>
          <w:lang w:val="en-IN"/>
        </w:rPr>
        <w:t>"Received message is %</w:t>
      </w:r>
      <w:proofErr w:type="spellStart"/>
      <w:r w:rsidRPr="00921DC8">
        <w:rPr>
          <w:lang w:val="en-IN"/>
        </w:rPr>
        <w:t>s",str</w:t>
      </w:r>
      <w:proofErr w:type="spellEnd"/>
      <w:r w:rsidRPr="00921DC8">
        <w:rPr>
          <w:lang w:val="en-IN"/>
        </w:rPr>
        <w:t>);</w:t>
      </w:r>
    </w:p>
    <w:p w14:paraId="7881CD44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send(</w:t>
      </w:r>
      <w:proofErr w:type="spellStart"/>
      <w:r w:rsidRPr="00921DC8">
        <w:rPr>
          <w:lang w:val="en-IN"/>
        </w:rPr>
        <w:t>comm_</w:t>
      </w:r>
      <w:proofErr w:type="gramStart"/>
      <w:r w:rsidRPr="00921DC8">
        <w:rPr>
          <w:lang w:val="en-IN"/>
        </w:rPr>
        <w:t>fd,str</w:t>
      </w:r>
      <w:proofErr w:type="gramEnd"/>
      <w:r w:rsidRPr="00921DC8">
        <w:rPr>
          <w:lang w:val="en-IN"/>
        </w:rPr>
        <w:t>,strlen</w:t>
      </w:r>
      <w:proofErr w:type="spellEnd"/>
      <w:r w:rsidRPr="00921DC8">
        <w:rPr>
          <w:lang w:val="en-IN"/>
        </w:rPr>
        <w:t>(str),0);</w:t>
      </w:r>
    </w:p>
    <w:p w14:paraId="26ACAE8E" w14:textId="77777777" w:rsidR="00921DC8" w:rsidRP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     close(</w:t>
      </w:r>
      <w:proofErr w:type="spellStart"/>
      <w:r w:rsidRPr="00921DC8">
        <w:rPr>
          <w:lang w:val="en-IN"/>
        </w:rPr>
        <w:t>comm_fd</w:t>
      </w:r>
      <w:proofErr w:type="spellEnd"/>
      <w:r w:rsidRPr="00921DC8">
        <w:rPr>
          <w:lang w:val="en-IN"/>
        </w:rPr>
        <w:t>);</w:t>
      </w:r>
    </w:p>
    <w:p w14:paraId="49B149F0" w14:textId="77777777" w:rsidR="00921DC8" w:rsidRDefault="00921DC8" w:rsidP="00921DC8">
      <w:pPr>
        <w:rPr>
          <w:lang w:val="en-IN"/>
        </w:rPr>
      </w:pPr>
      <w:r w:rsidRPr="00921DC8">
        <w:rPr>
          <w:lang w:val="en-IN"/>
        </w:rPr>
        <w:t xml:space="preserve">}     </w:t>
      </w:r>
    </w:p>
    <w:p w14:paraId="316E598D" w14:textId="77777777" w:rsidR="00921DC8" w:rsidRDefault="00921DC8" w:rsidP="00921DC8">
      <w:pPr>
        <w:rPr>
          <w:lang w:val="en-IN"/>
        </w:rPr>
      </w:pPr>
    </w:p>
    <w:p w14:paraId="716E3622" w14:textId="77777777" w:rsidR="00921DC8" w:rsidRDefault="00921DC8" w:rsidP="00921DC8">
      <w:pPr>
        <w:rPr>
          <w:lang w:val="en-IN"/>
        </w:rPr>
      </w:pPr>
    </w:p>
    <w:p w14:paraId="2C1FB43C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57521B44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03ECE5C2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32370617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03F16631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5EEA245D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5781F753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2FFA0870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26229000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16FB0547" w14:textId="77777777" w:rsidR="00EE2C1D" w:rsidRDefault="00EE2C1D" w:rsidP="00921DC8">
      <w:pPr>
        <w:rPr>
          <w:b/>
          <w:bCs/>
          <w:u w:val="single"/>
          <w:lang w:val="en-IN"/>
        </w:rPr>
      </w:pPr>
    </w:p>
    <w:p w14:paraId="37062DE4" w14:textId="77777777" w:rsidR="00921DC8" w:rsidRDefault="00921DC8" w:rsidP="00921DC8">
      <w:pPr>
        <w:rPr>
          <w:b/>
          <w:bCs/>
          <w:u w:val="single"/>
          <w:lang w:val="en-IN"/>
        </w:rPr>
      </w:pPr>
      <w:r w:rsidRPr="00921DC8">
        <w:rPr>
          <w:b/>
          <w:bCs/>
          <w:u w:val="single"/>
          <w:lang w:val="en-IN"/>
        </w:rPr>
        <w:t>IN UBUNTU TERMINAL</w:t>
      </w:r>
    </w:p>
    <w:p w14:paraId="031B470B" w14:textId="77777777" w:rsidR="00921DC8" w:rsidRPr="00921DC8" w:rsidRDefault="00921DC8" w:rsidP="00921DC8">
      <w:pPr>
        <w:rPr>
          <w:lang w:val="en-IN"/>
        </w:rPr>
      </w:pPr>
      <w:r>
        <w:rPr>
          <w:lang w:val="en-IN"/>
        </w:rPr>
        <w:t>TYPE FOLLOWING COMMANDS:</w:t>
      </w:r>
    </w:p>
    <w:p w14:paraId="488121D9" w14:textId="77777777" w:rsidR="00921DC8" w:rsidRDefault="00921DC8" w:rsidP="00921DC8">
      <w:pPr>
        <w:rPr>
          <w:b/>
          <w:bCs/>
          <w:u w:val="single"/>
          <w:lang w:val="en-IN"/>
        </w:rPr>
      </w:pPr>
    </w:p>
    <w:p w14:paraId="1CFC6C29" w14:textId="77777777" w:rsidR="00921DC8" w:rsidRDefault="00921DC8" w:rsidP="00921DC8">
      <w:pPr>
        <w:rPr>
          <w:lang w:val="en-IN"/>
        </w:rPr>
      </w:pPr>
      <w:r>
        <w:rPr>
          <w:noProof/>
        </w:rPr>
        <w:drawing>
          <wp:inline distT="0" distB="0" distL="0" distR="0" wp14:anchorId="4A7BB3EA" wp14:editId="06B1EA48">
            <wp:extent cx="5943600" cy="1187450"/>
            <wp:effectExtent l="0" t="0" r="0" b="0"/>
            <wp:docPr id="45802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21B6" w14:textId="77777777" w:rsidR="00921DC8" w:rsidRDefault="00921DC8" w:rsidP="00921DC8">
      <w:pPr>
        <w:rPr>
          <w:lang w:val="en-IN"/>
        </w:rPr>
      </w:pPr>
    </w:p>
    <w:p w14:paraId="70EFFB29" w14:textId="77777777" w:rsidR="00921DC8" w:rsidRDefault="00921DC8" w:rsidP="00921DC8">
      <w:pPr>
        <w:rPr>
          <w:lang w:val="en-IN"/>
        </w:rPr>
      </w:pPr>
    </w:p>
    <w:p w14:paraId="41834F00" w14:textId="77777777" w:rsidR="00921DC8" w:rsidRDefault="00921DC8" w:rsidP="00921DC8">
      <w:pPr>
        <w:rPr>
          <w:lang w:val="en-IN"/>
        </w:rPr>
      </w:pPr>
    </w:p>
    <w:p w14:paraId="657A9D9F" w14:textId="77777777" w:rsidR="00921DC8" w:rsidRDefault="00921DC8" w:rsidP="00921DC8">
      <w:pPr>
        <w:rPr>
          <w:lang w:val="en-IN"/>
        </w:rPr>
      </w:pPr>
    </w:p>
    <w:p w14:paraId="2BFDC8CF" w14:textId="77777777" w:rsidR="00921DC8" w:rsidRDefault="00921DC8" w:rsidP="00921DC8">
      <w:pPr>
        <w:rPr>
          <w:lang w:val="en-IN"/>
        </w:rPr>
      </w:pPr>
      <w:r>
        <w:rPr>
          <w:noProof/>
        </w:rPr>
        <w:drawing>
          <wp:inline distT="0" distB="0" distL="0" distR="0" wp14:anchorId="72759090" wp14:editId="2337DE4C">
            <wp:extent cx="3912039" cy="806450"/>
            <wp:effectExtent l="0" t="0" r="0" b="0"/>
            <wp:docPr id="116408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22" cy="82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8431" w14:textId="77777777" w:rsidR="00EE2C1D" w:rsidRDefault="00EE2C1D" w:rsidP="00921DC8">
      <w:pPr>
        <w:rPr>
          <w:lang w:val="en-IN"/>
        </w:rPr>
      </w:pPr>
    </w:p>
    <w:p w14:paraId="1B952139" w14:textId="77777777" w:rsidR="00EE2C1D" w:rsidRDefault="00EE2C1D" w:rsidP="00921DC8">
      <w:pPr>
        <w:rPr>
          <w:lang w:val="en-IN"/>
        </w:rPr>
      </w:pPr>
    </w:p>
    <w:p w14:paraId="43283DE1" w14:textId="77777777" w:rsidR="00EE2C1D" w:rsidRDefault="00EE2C1D" w:rsidP="00921DC8">
      <w:pPr>
        <w:rPr>
          <w:lang w:val="en-IN"/>
        </w:rPr>
      </w:pPr>
    </w:p>
    <w:p w14:paraId="79DAC716" w14:textId="77777777" w:rsidR="00EE2C1D" w:rsidRDefault="00EE2C1D" w:rsidP="00921DC8">
      <w:pPr>
        <w:rPr>
          <w:lang w:val="en-IN"/>
        </w:rPr>
      </w:pPr>
    </w:p>
    <w:p w14:paraId="59149BD7" w14:textId="77777777" w:rsidR="00EE2C1D" w:rsidRDefault="00EE2C1D" w:rsidP="00921DC8">
      <w:pPr>
        <w:rPr>
          <w:lang w:val="en-IN"/>
        </w:rPr>
      </w:pPr>
    </w:p>
    <w:p w14:paraId="06AB62E5" w14:textId="77777777" w:rsidR="00EE2C1D" w:rsidRDefault="00EE2C1D" w:rsidP="00921DC8">
      <w:pPr>
        <w:rPr>
          <w:lang w:val="en-IN"/>
        </w:rPr>
      </w:pPr>
    </w:p>
    <w:p w14:paraId="77FDB238" w14:textId="77777777" w:rsidR="00EE2C1D" w:rsidRDefault="00EE2C1D" w:rsidP="00921DC8">
      <w:pPr>
        <w:rPr>
          <w:lang w:val="en-IN"/>
        </w:rPr>
      </w:pPr>
    </w:p>
    <w:p w14:paraId="5AAB160A" w14:textId="77777777" w:rsidR="00EE2C1D" w:rsidRDefault="00EE2C1D" w:rsidP="00921DC8">
      <w:pPr>
        <w:rPr>
          <w:lang w:val="en-IN"/>
        </w:rPr>
      </w:pPr>
    </w:p>
    <w:p w14:paraId="707955AC" w14:textId="77777777" w:rsidR="00EE2C1D" w:rsidRDefault="00EE2C1D" w:rsidP="00921DC8">
      <w:pPr>
        <w:rPr>
          <w:lang w:val="en-IN"/>
        </w:rPr>
      </w:pPr>
    </w:p>
    <w:p w14:paraId="79D891BB" w14:textId="77777777" w:rsidR="00EE2C1D" w:rsidRPr="00921DC8" w:rsidRDefault="00EE2C1D" w:rsidP="00921DC8">
      <w:pPr>
        <w:rPr>
          <w:lang w:val="en-IN"/>
        </w:rPr>
      </w:pPr>
    </w:p>
    <w:sectPr w:rsidR="00EE2C1D" w:rsidRPr="0092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9928131">
    <w:abstractNumId w:val="19"/>
  </w:num>
  <w:num w:numId="2" w16cid:durableId="2046446695">
    <w:abstractNumId w:val="12"/>
  </w:num>
  <w:num w:numId="3" w16cid:durableId="737630113">
    <w:abstractNumId w:val="10"/>
  </w:num>
  <w:num w:numId="4" w16cid:durableId="894967682">
    <w:abstractNumId w:val="21"/>
  </w:num>
  <w:num w:numId="5" w16cid:durableId="786390759">
    <w:abstractNumId w:val="13"/>
  </w:num>
  <w:num w:numId="6" w16cid:durableId="1035547086">
    <w:abstractNumId w:val="16"/>
  </w:num>
  <w:num w:numId="7" w16cid:durableId="1970352507">
    <w:abstractNumId w:val="18"/>
  </w:num>
  <w:num w:numId="8" w16cid:durableId="1047609381">
    <w:abstractNumId w:val="9"/>
  </w:num>
  <w:num w:numId="9" w16cid:durableId="882982937">
    <w:abstractNumId w:val="7"/>
  </w:num>
  <w:num w:numId="10" w16cid:durableId="1612202057">
    <w:abstractNumId w:val="6"/>
  </w:num>
  <w:num w:numId="11" w16cid:durableId="1992246107">
    <w:abstractNumId w:val="5"/>
  </w:num>
  <w:num w:numId="12" w16cid:durableId="447283394">
    <w:abstractNumId w:val="4"/>
  </w:num>
  <w:num w:numId="13" w16cid:durableId="2100833382">
    <w:abstractNumId w:val="8"/>
  </w:num>
  <w:num w:numId="14" w16cid:durableId="750393589">
    <w:abstractNumId w:val="3"/>
  </w:num>
  <w:num w:numId="15" w16cid:durableId="1383603566">
    <w:abstractNumId w:val="2"/>
  </w:num>
  <w:num w:numId="16" w16cid:durableId="1770463889">
    <w:abstractNumId w:val="1"/>
  </w:num>
  <w:num w:numId="17" w16cid:durableId="304820560">
    <w:abstractNumId w:val="0"/>
  </w:num>
  <w:num w:numId="18" w16cid:durableId="374934496">
    <w:abstractNumId w:val="14"/>
  </w:num>
  <w:num w:numId="19" w16cid:durableId="1101412240">
    <w:abstractNumId w:val="15"/>
  </w:num>
  <w:num w:numId="20" w16cid:durableId="1414279549">
    <w:abstractNumId w:val="20"/>
  </w:num>
  <w:num w:numId="21" w16cid:durableId="900290135">
    <w:abstractNumId w:val="17"/>
  </w:num>
  <w:num w:numId="22" w16cid:durableId="1645550209">
    <w:abstractNumId w:val="11"/>
  </w:num>
  <w:num w:numId="23" w16cid:durableId="13745720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8"/>
    <w:rsid w:val="00645252"/>
    <w:rsid w:val="006D3D74"/>
    <w:rsid w:val="0083569A"/>
    <w:rsid w:val="00921DC8"/>
    <w:rsid w:val="00A9204E"/>
    <w:rsid w:val="00E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550D"/>
  <w15:chartTrackingRefBased/>
  <w15:docId w15:val="{430C359A-DDC7-4A4A-8886-16893C92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1880000D-5861-40A1-B31B-06B1AE617412%7d\%7bE20D40F2-1B31-49D1-9BCB-39070BA1870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BE0EC-FA29-4689-A50D-4334ED36CA9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876457-2DFC-4167-97D5-F81ECE47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{E20D40F2-1B31-49D1-9BCB-39070BA18701}tf02786999_win32</Template>
  <TotalTime>20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jasleen kaur</cp:lastModifiedBy>
  <cp:revision>1</cp:revision>
  <dcterms:created xsi:type="dcterms:W3CDTF">2023-08-07T16:35:00Z</dcterms:created>
  <dcterms:modified xsi:type="dcterms:W3CDTF">2023-08-07T16:55:00Z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